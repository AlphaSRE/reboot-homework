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F24" w:rsidRDefault="007D3F24" w:rsidP="007D3F2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Map</w:t>
      </w: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函数：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原型：</w:t>
      </w:r>
      <w:r>
        <w:rPr>
          <w:rFonts w:ascii="Times New Roman" w:hAnsi="Times New Roman" w:cs="Times New Roman"/>
          <w:kern w:val="0"/>
          <w:sz w:val="30"/>
          <w:szCs w:val="30"/>
        </w:rPr>
        <w:t>map(function, sequence)</w:t>
      </w:r>
      <w:r>
        <w:rPr>
          <w:rFonts w:ascii="Times New Roman" w:hAnsi="Times New Roman" w:cs="Times New Roman"/>
          <w:kern w:val="0"/>
          <w:sz w:val="30"/>
          <w:szCs w:val="30"/>
        </w:rPr>
        <w:t>，作用是将一个列表映射到另一个列表，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使用方法：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def f(x):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    return x**2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l = range(1,10)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map(</w:t>
      </w:r>
      <w:proofErr w:type="spellStart"/>
      <w:r>
        <w:rPr>
          <w:rFonts w:ascii="Times New Roman" w:hAnsi="Times New Roman" w:cs="Times New Roman"/>
          <w:kern w:val="0"/>
          <w:sz w:val="30"/>
          <w:szCs w:val="30"/>
        </w:rPr>
        <w:t>f,l</w:t>
      </w:r>
      <w:proofErr w:type="spellEnd"/>
      <w:r>
        <w:rPr>
          <w:rFonts w:ascii="Times New Roman" w:hAnsi="Times New Roman" w:cs="Times New Roman"/>
          <w:kern w:val="0"/>
          <w:sz w:val="30"/>
          <w:szCs w:val="30"/>
        </w:rPr>
        <w:t>)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30"/>
          <w:szCs w:val="30"/>
        </w:rPr>
      </w:pPr>
      <w:r>
        <w:rPr>
          <w:rFonts w:ascii="Times New Roman" w:hAnsi="Times New Roman" w:cs="Times New Roman"/>
          <w:i/>
          <w:iCs/>
          <w:kern w:val="0"/>
          <w:sz w:val="30"/>
          <w:szCs w:val="30"/>
        </w:rPr>
        <w:t>Out[3]: [1, 4, 9, 16, 25, 36, 49, 64, 81]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30"/>
          <w:szCs w:val="30"/>
        </w:rPr>
      </w:pP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i/>
          <w:iCs/>
          <w:kern w:val="0"/>
          <w:sz w:val="30"/>
          <w:szCs w:val="30"/>
        </w:rPr>
        <w:t>实现：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>&gt;&gt;&gt; def map(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func,seq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):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mapped_seq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 xml:space="preserve"> = []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  <w:t xml:space="preserve">for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eachItem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 xml:space="preserve"> in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: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</w:r>
      <w:r w:rsidRPr="007D3F24">
        <w:rPr>
          <w:rFonts w:ascii="Verdana" w:hAnsi="Verdana" w:cs="Verdana"/>
          <w:kern w:val="0"/>
          <w:sz w:val="26"/>
          <w:szCs w:val="26"/>
        </w:rPr>
        <w:tab/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mapped_seq.append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(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func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(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eachItem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))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  <w:t xml:space="preserve">return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mapped_seq</w:t>
      </w:r>
      <w:proofErr w:type="spellEnd"/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</w:p>
    <w:p w:rsidR="007D3F24" w:rsidRDefault="007D3F24" w:rsidP="007D3F2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Reduce</w:t>
      </w: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函数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原型：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reduce(function, sequence, </w:t>
      </w:r>
      <w:proofErr w:type="spellStart"/>
      <w:r>
        <w:rPr>
          <w:rFonts w:ascii="Times New Roman" w:hAnsi="Times New Roman" w:cs="Times New Roman"/>
          <w:kern w:val="0"/>
          <w:sz w:val="30"/>
          <w:szCs w:val="30"/>
        </w:rPr>
        <w:t>startValue</w:t>
      </w:r>
      <w:proofErr w:type="spellEnd"/>
      <w:r>
        <w:rPr>
          <w:rFonts w:ascii="Times New Roman" w:hAnsi="Times New Roman" w:cs="Times New Roman"/>
          <w:kern w:val="0"/>
          <w:sz w:val="30"/>
          <w:szCs w:val="30"/>
        </w:rPr>
        <w:t>)</w:t>
      </w:r>
      <w:r>
        <w:rPr>
          <w:rFonts w:ascii="Times New Roman" w:hAnsi="Times New Roman" w:cs="Times New Roman"/>
          <w:kern w:val="0"/>
          <w:sz w:val="30"/>
          <w:szCs w:val="30"/>
        </w:rPr>
        <w:t>，作用是将一个列表归纳为一个输出，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使用方法：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def f2(</w:t>
      </w:r>
      <w:proofErr w:type="spellStart"/>
      <w:r>
        <w:rPr>
          <w:rFonts w:ascii="Times New Roman" w:hAnsi="Times New Roman" w:cs="Times New Roman"/>
          <w:kern w:val="0"/>
          <w:sz w:val="30"/>
          <w:szCs w:val="30"/>
        </w:rPr>
        <w:t>x,y</w:t>
      </w:r>
      <w:proofErr w:type="spellEnd"/>
      <w:r>
        <w:rPr>
          <w:rFonts w:ascii="Times New Roman" w:hAnsi="Times New Roman" w:cs="Times New Roman"/>
          <w:kern w:val="0"/>
          <w:sz w:val="30"/>
          <w:szCs w:val="30"/>
        </w:rPr>
        <w:t>):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 xml:space="preserve">    return </w:t>
      </w:r>
      <w:proofErr w:type="spellStart"/>
      <w:r>
        <w:rPr>
          <w:rFonts w:ascii="Times New Roman" w:hAnsi="Times New Roman" w:cs="Times New Roman"/>
          <w:kern w:val="0"/>
          <w:sz w:val="30"/>
          <w:szCs w:val="30"/>
        </w:rPr>
        <w:t>x+y</w:t>
      </w:r>
      <w:proofErr w:type="spellEnd"/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reduce(f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2</w:t>
      </w:r>
      <w:r>
        <w:rPr>
          <w:rFonts w:ascii="Times New Roman" w:hAnsi="Times New Roman" w:cs="Times New Roman"/>
          <w:kern w:val="0"/>
          <w:sz w:val="30"/>
          <w:szCs w:val="30"/>
        </w:rPr>
        <w:t>,l)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i/>
          <w:iCs/>
          <w:kern w:val="0"/>
          <w:sz w:val="30"/>
          <w:szCs w:val="30"/>
        </w:rPr>
        <w:t>Out[7]: 45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reduce(f2,l,10)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30"/>
          <w:szCs w:val="30"/>
        </w:rPr>
      </w:pPr>
      <w:r>
        <w:rPr>
          <w:rFonts w:ascii="Times New Roman" w:hAnsi="Times New Roman" w:cs="Times New Roman"/>
          <w:i/>
          <w:iCs/>
          <w:kern w:val="0"/>
          <w:sz w:val="30"/>
          <w:szCs w:val="30"/>
        </w:rPr>
        <w:t>Out[8]: 55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30"/>
          <w:szCs w:val="30"/>
        </w:rPr>
      </w:pP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i/>
          <w:iCs/>
          <w:kern w:val="0"/>
          <w:sz w:val="30"/>
          <w:szCs w:val="30"/>
        </w:rPr>
        <w:t>实现：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>def reduce(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bin_func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,</w:t>
      </w:r>
      <w:r w:rsidR="00C52A4A">
        <w:rPr>
          <w:rFonts w:ascii="Verdana" w:hAnsi="Verdana" w:cs="Verdana" w:hint="eastAsia"/>
          <w:kern w:val="0"/>
          <w:sz w:val="26"/>
          <w:szCs w:val="26"/>
        </w:rPr>
        <w:t xml:space="preserve">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,</w:t>
      </w:r>
      <w:r w:rsidR="00C52A4A">
        <w:rPr>
          <w:rFonts w:ascii="Verdana" w:hAnsi="Verdana" w:cs="Verdana" w:hint="eastAsia"/>
          <w:kern w:val="0"/>
          <w:sz w:val="26"/>
          <w:szCs w:val="26"/>
        </w:rPr>
        <w:t xml:space="preserve"> </w:t>
      </w:r>
      <w:r w:rsidRPr="007D3F24">
        <w:rPr>
          <w:rFonts w:ascii="Verdana" w:hAnsi="Verdana" w:cs="Verdana"/>
          <w:kern w:val="0"/>
          <w:sz w:val="26"/>
          <w:szCs w:val="26"/>
        </w:rPr>
        <w:t>initial=None):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lseq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 xml:space="preserve"> = list(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)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  <w:t>if initial is None: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</w:r>
      <w:r w:rsidRPr="007D3F24">
        <w:rPr>
          <w:rFonts w:ascii="Verdana" w:hAnsi="Verdana" w:cs="Verdana"/>
          <w:kern w:val="0"/>
          <w:sz w:val="26"/>
          <w:szCs w:val="26"/>
        </w:rPr>
        <w:tab/>
        <w:t xml:space="preserve">res =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lseq.pop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(0)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  <w:t>else: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</w:r>
      <w:r w:rsidRPr="007D3F24">
        <w:rPr>
          <w:rFonts w:ascii="Verdana" w:hAnsi="Verdana" w:cs="Verdana"/>
          <w:kern w:val="0"/>
          <w:sz w:val="26"/>
          <w:szCs w:val="26"/>
        </w:rPr>
        <w:tab/>
        <w:t>res = initial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  <w:t xml:space="preserve">for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eachItem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 xml:space="preserve"> in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lseq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: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</w:r>
      <w:r w:rsidRPr="007D3F24">
        <w:rPr>
          <w:rFonts w:ascii="Verdana" w:hAnsi="Verdana" w:cs="Verdana"/>
          <w:kern w:val="0"/>
          <w:sz w:val="26"/>
          <w:szCs w:val="26"/>
        </w:rPr>
        <w:tab/>
        <w:t xml:space="preserve">res =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bin_func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(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res,eachItem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)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lastRenderedPageBreak/>
        <w:tab/>
        <w:t>return res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</w:p>
    <w:p w:rsidR="007D3F24" w:rsidRDefault="007D3F24" w:rsidP="007D3F2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Filter</w:t>
      </w: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函数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原型：</w:t>
      </w:r>
      <w:r>
        <w:rPr>
          <w:rFonts w:ascii="Times New Roman" w:hAnsi="Times New Roman" w:cs="Times New Roman"/>
          <w:kern w:val="0"/>
          <w:sz w:val="30"/>
          <w:szCs w:val="30"/>
        </w:rPr>
        <w:t>filter(function, sequence)</w:t>
      </w:r>
      <w:r>
        <w:rPr>
          <w:rFonts w:ascii="Times New Roman" w:hAnsi="Times New Roman" w:cs="Times New Roman"/>
          <w:kern w:val="0"/>
          <w:sz w:val="30"/>
          <w:szCs w:val="30"/>
        </w:rPr>
        <w:t>，作用是按照所定义的函数过滤掉列表中的一些元素，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使用方法：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def f2(x):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    return x%2 != 0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filter(f2,l)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i/>
          <w:iCs/>
          <w:kern w:val="0"/>
          <w:sz w:val="30"/>
          <w:szCs w:val="30"/>
        </w:rPr>
        <w:t>Out[5]: [1, 3, 5, 7, 9]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记住：这里的</w:t>
      </w:r>
      <w:r>
        <w:rPr>
          <w:rFonts w:ascii="Times New Roman" w:hAnsi="Times New Roman" w:cs="Times New Roman"/>
          <w:kern w:val="0"/>
          <w:sz w:val="30"/>
          <w:szCs w:val="30"/>
        </w:rPr>
        <w:t>function</w:t>
      </w:r>
      <w:r>
        <w:rPr>
          <w:rFonts w:ascii="Times New Roman" w:hAnsi="Times New Roman" w:cs="Times New Roman"/>
          <w:kern w:val="0"/>
          <w:sz w:val="30"/>
          <w:szCs w:val="30"/>
        </w:rPr>
        <w:t>必须返回布尔值。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Times New Roman" w:hAnsi="Times New Roman" w:cs="Times New Roman"/>
          <w:kern w:val="0"/>
          <w:sz w:val="30"/>
          <w:szCs w:val="30"/>
        </w:rPr>
      </w:pPr>
    </w:p>
    <w:p w:rsidR="007D3F24" w:rsidRP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>&gt;&gt;&gt; def filter(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bool_func,seq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):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filtered_seq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 xml:space="preserve"> = []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  <w:t xml:space="preserve">for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eachItem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 xml:space="preserve"> in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seq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: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</w:r>
      <w:r w:rsidRPr="007D3F24">
        <w:rPr>
          <w:rFonts w:ascii="Verdana" w:hAnsi="Verdana" w:cs="Verdana"/>
          <w:kern w:val="0"/>
          <w:sz w:val="26"/>
          <w:szCs w:val="26"/>
        </w:rPr>
        <w:tab/>
        <w:t xml:space="preserve">if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bool_func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(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eachItem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):</w:t>
      </w:r>
    </w:p>
    <w:p w:rsidR="007D3F24" w:rsidRP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</w:r>
      <w:r w:rsidRPr="007D3F24">
        <w:rPr>
          <w:rFonts w:ascii="Verdana" w:hAnsi="Verdana" w:cs="Verdana"/>
          <w:kern w:val="0"/>
          <w:sz w:val="26"/>
          <w:szCs w:val="26"/>
        </w:rPr>
        <w:tab/>
      </w:r>
      <w:r w:rsidRPr="007D3F24">
        <w:rPr>
          <w:rFonts w:ascii="Verdana" w:hAnsi="Verdana" w:cs="Verdana"/>
          <w:kern w:val="0"/>
          <w:sz w:val="26"/>
          <w:szCs w:val="26"/>
        </w:rPr>
        <w:tab/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filtered_seq.append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(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eachItem</w:t>
      </w:r>
      <w:proofErr w:type="spellEnd"/>
      <w:r w:rsidRPr="007D3F24">
        <w:rPr>
          <w:rFonts w:ascii="Verdana" w:hAnsi="Verdana" w:cs="Verdana"/>
          <w:kern w:val="0"/>
          <w:sz w:val="26"/>
          <w:szCs w:val="26"/>
        </w:rPr>
        <w:t>)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 w:rsidRPr="007D3F24">
        <w:rPr>
          <w:rFonts w:ascii="Verdana" w:hAnsi="Verdana" w:cs="Verdana"/>
          <w:kern w:val="0"/>
          <w:sz w:val="26"/>
          <w:szCs w:val="26"/>
        </w:rPr>
        <w:tab/>
        <w:t xml:space="preserve">return </w:t>
      </w:r>
      <w:proofErr w:type="spellStart"/>
      <w:r w:rsidRPr="007D3F24">
        <w:rPr>
          <w:rFonts w:ascii="Verdana" w:hAnsi="Verdana" w:cs="Verdana"/>
          <w:kern w:val="0"/>
          <w:sz w:val="26"/>
          <w:szCs w:val="26"/>
        </w:rPr>
        <w:t>filtered_seq</w:t>
      </w:r>
      <w:proofErr w:type="spellEnd"/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 w:hint="eastAsia"/>
          <w:kern w:val="0"/>
          <w:sz w:val="26"/>
          <w:szCs w:val="26"/>
        </w:rPr>
      </w:pPr>
      <w:bookmarkStart w:id="0" w:name="_GoBack"/>
      <w:bookmarkEnd w:id="0"/>
    </w:p>
    <w:p w:rsidR="00C52A4A" w:rsidRDefault="00C52A4A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</w:p>
    <w:p w:rsidR="007D3F24" w:rsidRDefault="007D3F24" w:rsidP="007D3F24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Lambda</w:t>
      </w: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函数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原型：</w:t>
      </w:r>
      <w:r>
        <w:rPr>
          <w:rFonts w:ascii="Times New Roman" w:hAnsi="Times New Roman" w:cs="Times New Roman"/>
          <w:kern w:val="0"/>
          <w:sz w:val="30"/>
          <w:szCs w:val="30"/>
        </w:rPr>
        <w:t>lambda &lt;</w:t>
      </w:r>
      <w:r>
        <w:rPr>
          <w:rFonts w:ascii="Times New Roman" w:hAnsi="Times New Roman" w:cs="Times New Roman"/>
          <w:kern w:val="0"/>
          <w:sz w:val="30"/>
          <w:szCs w:val="30"/>
        </w:rPr>
        <w:t>参数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&gt;: </w:t>
      </w:r>
      <w:r>
        <w:rPr>
          <w:rFonts w:ascii="Times New Roman" w:hAnsi="Times New Roman" w:cs="Times New Roman"/>
          <w:kern w:val="0"/>
          <w:sz w:val="30"/>
          <w:szCs w:val="30"/>
        </w:rPr>
        <w:t>函数体，隐函数，定义一些简单的操作，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使用方法：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f3 = lambda x: x**2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f3(2)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i/>
          <w:iCs/>
          <w:kern w:val="0"/>
          <w:sz w:val="30"/>
          <w:szCs w:val="30"/>
        </w:rPr>
        <w:t>Out[10]: 4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还可以结合</w:t>
      </w:r>
      <w:r>
        <w:rPr>
          <w:rFonts w:ascii="Times New Roman" w:hAnsi="Times New Roman" w:cs="Times New Roman"/>
          <w:kern w:val="0"/>
          <w:sz w:val="30"/>
          <w:szCs w:val="30"/>
        </w:rPr>
        <w:t>map</w:t>
      </w:r>
      <w:r>
        <w:rPr>
          <w:rFonts w:ascii="Times New Roman" w:hAnsi="Times New Roman" w:cs="Times New Roman"/>
          <w:kern w:val="0"/>
          <w:sz w:val="30"/>
          <w:szCs w:val="30"/>
        </w:rPr>
        <w:t>、</w:t>
      </w:r>
      <w:r>
        <w:rPr>
          <w:rFonts w:ascii="Times New Roman" w:hAnsi="Times New Roman" w:cs="Times New Roman"/>
          <w:kern w:val="0"/>
          <w:sz w:val="30"/>
          <w:szCs w:val="30"/>
        </w:rPr>
        <w:t>reduce</w:t>
      </w:r>
      <w:r>
        <w:rPr>
          <w:rFonts w:ascii="Times New Roman" w:hAnsi="Times New Roman" w:cs="Times New Roman"/>
          <w:kern w:val="0"/>
          <w:sz w:val="30"/>
          <w:szCs w:val="30"/>
        </w:rPr>
        <w:t>、</w:t>
      </w:r>
      <w:r>
        <w:rPr>
          <w:rFonts w:ascii="Times New Roman" w:hAnsi="Times New Roman" w:cs="Times New Roman"/>
          <w:kern w:val="0"/>
          <w:sz w:val="30"/>
          <w:szCs w:val="30"/>
        </w:rPr>
        <w:t>filter</w:t>
      </w:r>
      <w:r>
        <w:rPr>
          <w:rFonts w:ascii="Times New Roman" w:hAnsi="Times New Roman" w:cs="Times New Roman"/>
          <w:kern w:val="0"/>
          <w:sz w:val="30"/>
          <w:szCs w:val="30"/>
        </w:rPr>
        <w:t>来使用，如：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map(f3,l)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Times New Roman" w:hAnsi="Times New Roman" w:cs="Times New Roman" w:hint="eastAsia"/>
          <w:kern w:val="0"/>
          <w:sz w:val="30"/>
          <w:szCs w:val="30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Out[11]: [1, 4, 9, 16, 25, 36, 49, 64, 81]</w:t>
      </w:r>
    </w:p>
    <w:p w:rsidR="00C52A4A" w:rsidRDefault="00D65157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ab/>
      </w:r>
    </w:p>
    <w:p w:rsidR="007D3F24" w:rsidRDefault="007D3F24" w:rsidP="007D3F24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列表推导式</w:t>
      </w:r>
    </w:p>
    <w:p w:rsidR="007D3F24" w:rsidRDefault="007D3F24" w:rsidP="00D65157">
      <w:pPr>
        <w:widowControl/>
        <w:autoSpaceDE w:val="0"/>
        <w:autoSpaceDN w:val="0"/>
        <w:adjustRightInd w:val="0"/>
        <w:ind w:left="1200" w:hanging="1200"/>
        <w:jc w:val="center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基本形式：</w:t>
      </w:r>
      <w:r>
        <w:rPr>
          <w:rFonts w:ascii="Times New Roman" w:hAnsi="Times New Roman" w:cs="Times New Roman"/>
          <w:kern w:val="0"/>
          <w:sz w:val="30"/>
          <w:szCs w:val="30"/>
        </w:rPr>
        <w:t>[</w:t>
      </w:r>
      <w:r w:rsidR="00D65157">
        <w:rPr>
          <w:rFonts w:ascii="Times New Roman" w:hAnsi="Times New Roman" w:cs="Times New Roman" w:hint="eastAsia"/>
          <w:kern w:val="0"/>
          <w:sz w:val="30"/>
          <w:szCs w:val="30"/>
        </w:rPr>
        <w:t>expression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 for item in sequence &lt;if (conditions)&gt;], </w:t>
      </w:r>
      <w:r>
        <w:rPr>
          <w:rFonts w:ascii="Times New Roman" w:hAnsi="Times New Roman" w:cs="Times New Roman"/>
          <w:kern w:val="0"/>
          <w:sz w:val="30"/>
          <w:szCs w:val="30"/>
        </w:rPr>
        <w:t>这里</w:t>
      </w:r>
      <w:r>
        <w:rPr>
          <w:rFonts w:ascii="Times New Roman" w:hAnsi="Times New Roman" w:cs="Times New Roman"/>
          <w:kern w:val="0"/>
          <w:sz w:val="30"/>
          <w:szCs w:val="30"/>
        </w:rPr>
        <w:t>x</w:t>
      </w:r>
      <w:r>
        <w:rPr>
          <w:rFonts w:ascii="Times New Roman" w:hAnsi="Times New Roman" w:cs="Times New Roman"/>
          <w:kern w:val="0"/>
          <w:sz w:val="30"/>
          <w:szCs w:val="30"/>
        </w:rPr>
        <w:t>表示对</w:t>
      </w:r>
      <w:r>
        <w:rPr>
          <w:rFonts w:ascii="Times New Roman" w:hAnsi="Times New Roman" w:cs="Times New Roman"/>
          <w:kern w:val="0"/>
          <w:sz w:val="30"/>
          <w:szCs w:val="30"/>
        </w:rPr>
        <w:t>item</w:t>
      </w:r>
      <w:r>
        <w:rPr>
          <w:rFonts w:ascii="Times New Roman" w:hAnsi="Times New Roman" w:cs="Times New Roman"/>
          <w:kern w:val="0"/>
          <w:sz w:val="30"/>
          <w:szCs w:val="30"/>
        </w:rPr>
        <w:t>的操作，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使用方法：</w:t>
      </w:r>
    </w:p>
    <w:p w:rsidR="007D3F24" w:rsidRDefault="007D3F24" w:rsidP="007D3F24">
      <w:pPr>
        <w:widowControl/>
        <w:autoSpaceDE w:val="0"/>
        <w:autoSpaceDN w:val="0"/>
        <w:adjustRightInd w:val="0"/>
        <w:ind w:left="1200" w:hanging="120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[</w:t>
      </w:r>
      <w:proofErr w:type="spellStart"/>
      <w:r>
        <w:rPr>
          <w:rFonts w:ascii="Times New Roman" w:hAnsi="Times New Roman" w:cs="Times New Roman"/>
          <w:kern w:val="0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kern w:val="0"/>
          <w:sz w:val="30"/>
          <w:szCs w:val="30"/>
        </w:rPr>
        <w:t xml:space="preserve">**2 for </w:t>
      </w:r>
      <w:proofErr w:type="spellStart"/>
      <w:r>
        <w:rPr>
          <w:rFonts w:ascii="Times New Roman" w:hAnsi="Times New Roman" w:cs="Times New Roman"/>
          <w:kern w:val="0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kern w:val="0"/>
          <w:sz w:val="30"/>
          <w:szCs w:val="30"/>
        </w:rPr>
        <w:t xml:space="preserve"> in l]</w:t>
      </w:r>
    </w:p>
    <w:p w:rsidR="007D3F24" w:rsidRDefault="007D3F24" w:rsidP="007D3F24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6"/>
          <w:szCs w:val="26"/>
        </w:rPr>
      </w:pPr>
      <w:r>
        <w:rPr>
          <w:rFonts w:ascii="Times New Roman" w:hAnsi="Times New Roman" w:cs="Times New Roman"/>
          <w:i/>
          <w:iCs/>
          <w:kern w:val="0"/>
          <w:sz w:val="30"/>
          <w:szCs w:val="30"/>
        </w:rPr>
        <w:t>Out[12]: [1, 4, 9, 16, 25, 36, 49, 64, 81]</w:t>
      </w:r>
    </w:p>
    <w:p w:rsidR="0039149C" w:rsidRDefault="0039149C"/>
    <w:sectPr w:rsidR="0039149C" w:rsidSect="006A3B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3F24"/>
    <w:rsid w:val="000736A5"/>
    <w:rsid w:val="0039003A"/>
    <w:rsid w:val="0039149C"/>
    <w:rsid w:val="007D3F24"/>
    <w:rsid w:val="00937221"/>
    <w:rsid w:val="00956B53"/>
    <w:rsid w:val="00C52A4A"/>
    <w:rsid w:val="00D6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0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>baidu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 zheng</dc:creator>
  <cp:lastModifiedBy>Administrator</cp:lastModifiedBy>
  <cp:revision>2</cp:revision>
  <dcterms:created xsi:type="dcterms:W3CDTF">2015-08-29T10:06:00Z</dcterms:created>
  <dcterms:modified xsi:type="dcterms:W3CDTF">2015-08-29T10:06:00Z</dcterms:modified>
</cp:coreProperties>
</file>